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B132" w14:textId="77777777" w:rsidR="00A9204E" w:rsidRPr="00A040B6" w:rsidRDefault="00F366C5" w:rsidP="00A040B6">
      <w:pPr>
        <w:pStyle w:val="Heading1"/>
      </w:pPr>
      <w:r w:rsidRPr="00A040B6">
        <w:rPr>
          <w:rFonts w:ascii="Britannic Bold" w:hAnsi="Britannic Bold"/>
          <w:lang w:val="en-IN"/>
        </w:rPr>
        <w:t>WAR</w:t>
      </w:r>
      <w:r>
        <w:rPr>
          <w:rFonts w:ascii="Arial Rounded MT Bold" w:hAnsi="Arial Rounded MT Bold"/>
          <w:lang w:val="en-IN"/>
        </w:rPr>
        <w:t xml:space="preserve"> </w:t>
      </w:r>
      <w:r w:rsidRPr="00A040B6">
        <w:rPr>
          <w:rFonts w:ascii="Britannic Bold" w:hAnsi="Britannic Bold"/>
          <w:lang w:val="en-IN"/>
        </w:rPr>
        <w:t>GROUND</w:t>
      </w:r>
      <w:r>
        <w:rPr>
          <w:lang w:val="en-IN"/>
        </w:rPr>
        <w:t xml:space="preserve"> :</w:t>
      </w:r>
    </w:p>
    <w:p w14:paraId="53A690B2" w14:textId="77777777" w:rsidR="00F366C5" w:rsidRDefault="00F366C5" w:rsidP="00F366C5">
      <w:pPr>
        <w:rPr>
          <w:lang w:val="en-IN"/>
        </w:rPr>
      </w:pPr>
    </w:p>
    <w:p w14:paraId="3809EC15" w14:textId="77777777" w:rsidR="00F366C5" w:rsidRDefault="00F366C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(slowly opening the camera in a wide shot.)</w:t>
      </w:r>
    </w:p>
    <w:p w14:paraId="6FB2BF49" w14:textId="77777777" w:rsidR="00F366C5" w:rsidRDefault="00F366C5" w:rsidP="00F366C5">
      <w:pPr>
        <w:rPr>
          <w:rFonts w:ascii="Arial Black" w:hAnsi="Arial Black"/>
          <w:lang w:val="en-IN"/>
        </w:rPr>
      </w:pPr>
    </w:p>
    <w:p w14:paraId="1FE1C90D" w14:textId="77777777" w:rsidR="00123598" w:rsidRDefault="00123598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Scene 1 :</w:t>
      </w:r>
    </w:p>
    <w:p w14:paraId="4F4037F9" w14:textId="77777777" w:rsidR="00123598" w:rsidRDefault="00123598" w:rsidP="00F366C5">
      <w:pPr>
        <w:rPr>
          <w:rFonts w:ascii="Arial Black" w:hAnsi="Arial Black"/>
          <w:lang w:val="en-IN"/>
        </w:rPr>
      </w:pPr>
    </w:p>
    <w:p w14:paraId="376155AC" w14:textId="33EABC22" w:rsidR="00F366C5" w:rsidRDefault="00F366C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People are entering into the aeroplane. People are severely wounded. Few are lost hands and legs.</w:t>
      </w:r>
    </w:p>
    <w:p w14:paraId="2C206E98" w14:textId="782265D4" w:rsidR="00F366C5" w:rsidRDefault="00F366C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Focuses on </w:t>
      </w:r>
      <w:proofErr w:type="spellStart"/>
      <w:r>
        <w:rPr>
          <w:rFonts w:ascii="Arial Black" w:hAnsi="Arial Black"/>
          <w:lang w:val="en-IN"/>
        </w:rPr>
        <w:t>a</w:t>
      </w:r>
      <w:proofErr w:type="spellEnd"/>
      <w:r>
        <w:rPr>
          <w:rFonts w:ascii="Arial Black" w:hAnsi="Arial Black"/>
          <w:lang w:val="en-IN"/>
        </w:rPr>
        <w:t xml:space="preserve"> old man who are lost his one ear. Slowly focus shifts to the group of people</w:t>
      </w:r>
      <w:r w:rsidR="00B23E7D">
        <w:rPr>
          <w:rFonts w:ascii="Arial Black" w:hAnsi="Arial Black"/>
          <w:lang w:val="en-IN"/>
        </w:rPr>
        <w:t>.</w:t>
      </w:r>
    </w:p>
    <w:p w14:paraId="733F7F27" w14:textId="77777777" w:rsidR="00F366C5" w:rsidRDefault="00F366C5" w:rsidP="00F366C5">
      <w:pPr>
        <w:rPr>
          <w:rFonts w:ascii="Arial Black" w:hAnsi="Arial Black"/>
          <w:lang w:val="en-IN"/>
        </w:rPr>
      </w:pPr>
    </w:p>
    <w:p w14:paraId="65FDF560" w14:textId="77777777" w:rsidR="00F366C5" w:rsidRDefault="00F366C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(A serious discussion)</w:t>
      </w:r>
    </w:p>
    <w:p w14:paraId="5ABB479A" w14:textId="77777777" w:rsidR="00F366C5" w:rsidRDefault="00F366C5" w:rsidP="00F366C5">
      <w:pPr>
        <w:rPr>
          <w:rFonts w:ascii="Arial Black" w:hAnsi="Arial Black"/>
          <w:lang w:val="en-IN"/>
        </w:rPr>
      </w:pPr>
    </w:p>
    <w:p w14:paraId="75555148" w14:textId="18D5F902" w:rsidR="005A0DA5" w:rsidRDefault="005A0DA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Scene 2:</w:t>
      </w:r>
    </w:p>
    <w:p w14:paraId="1F54FE87" w14:textId="77777777" w:rsidR="005A0DA5" w:rsidRDefault="005A0DA5" w:rsidP="00F366C5">
      <w:pPr>
        <w:rPr>
          <w:rFonts w:ascii="Arial Black" w:hAnsi="Arial Black"/>
          <w:lang w:val="en-IN"/>
        </w:rPr>
      </w:pPr>
    </w:p>
    <w:p w14:paraId="5DB6D614" w14:textId="77777777" w:rsidR="00F366C5" w:rsidRDefault="00F366C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Women(w): </w:t>
      </w:r>
      <w:proofErr w:type="spellStart"/>
      <w:r>
        <w:rPr>
          <w:rFonts w:ascii="Arial Black" w:hAnsi="Arial Black"/>
          <w:lang w:val="en-IN"/>
        </w:rPr>
        <w:t>Inkentha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mandhini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ela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vikalaangurila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maarustaavu</w:t>
      </w:r>
      <w:proofErr w:type="spellEnd"/>
      <w:r>
        <w:rPr>
          <w:rFonts w:ascii="Arial Black" w:hAnsi="Arial Black"/>
          <w:lang w:val="en-IN"/>
        </w:rPr>
        <w:t xml:space="preserve"> ?</w:t>
      </w:r>
    </w:p>
    <w:p w14:paraId="4A3FB620" w14:textId="77777777" w:rsidR="00F366C5" w:rsidRDefault="00F366C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Man1(m1): Manam </w:t>
      </w:r>
      <w:proofErr w:type="spellStart"/>
      <w:r>
        <w:rPr>
          <w:rFonts w:ascii="Arial Black" w:hAnsi="Arial Black"/>
          <w:lang w:val="en-IN"/>
        </w:rPr>
        <w:t>poradadam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thappa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inkem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cheyagalam</w:t>
      </w:r>
      <w:proofErr w:type="spellEnd"/>
      <w:r>
        <w:rPr>
          <w:rFonts w:ascii="Arial Black" w:hAnsi="Arial Black"/>
          <w:lang w:val="en-IN"/>
        </w:rPr>
        <w:t>.</w:t>
      </w:r>
    </w:p>
    <w:p w14:paraId="093AC2F1" w14:textId="5DBF2682" w:rsidR="00F366C5" w:rsidRDefault="00F366C5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M2: (sobbing) Vallu mana </w:t>
      </w:r>
      <w:proofErr w:type="spellStart"/>
      <w:r>
        <w:rPr>
          <w:rFonts w:ascii="Arial Black" w:hAnsi="Arial Black"/>
          <w:lang w:val="en-IN"/>
        </w:rPr>
        <w:t>jaathini</w:t>
      </w:r>
      <w:proofErr w:type="spellEnd"/>
      <w:r>
        <w:rPr>
          <w:rFonts w:ascii="Arial Black" w:hAnsi="Arial Black"/>
          <w:lang w:val="en-IN"/>
        </w:rPr>
        <w:t>/</w:t>
      </w:r>
      <w:proofErr w:type="spellStart"/>
      <w:r>
        <w:rPr>
          <w:rFonts w:ascii="Arial Black" w:hAnsi="Arial Black"/>
          <w:lang w:val="en-IN"/>
        </w:rPr>
        <w:t>deshaanni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antham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cheyadanike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ee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ku</w:t>
      </w:r>
      <w:r w:rsidR="00301BDC">
        <w:rPr>
          <w:rFonts w:ascii="Arial Black" w:hAnsi="Arial Black"/>
          <w:lang w:val="en-IN"/>
        </w:rPr>
        <w:t>tr</w:t>
      </w:r>
      <w:r>
        <w:rPr>
          <w:rFonts w:ascii="Arial Black" w:hAnsi="Arial Black"/>
          <w:lang w:val="en-IN"/>
        </w:rPr>
        <w:t>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pannaru</w:t>
      </w:r>
      <w:proofErr w:type="spellEnd"/>
      <w:r>
        <w:rPr>
          <w:rFonts w:ascii="Arial Black" w:hAnsi="Arial Black"/>
          <w:lang w:val="en-IN"/>
        </w:rPr>
        <w:t xml:space="preserve">. </w:t>
      </w:r>
      <w:proofErr w:type="spellStart"/>
      <w:r>
        <w:rPr>
          <w:rFonts w:ascii="Arial Black" w:hAnsi="Arial Black"/>
          <w:lang w:val="en-IN"/>
        </w:rPr>
        <w:t>Eppudu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manam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vaallaki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thala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vanchadam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thappa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em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cheyalemu</w:t>
      </w:r>
      <w:proofErr w:type="spellEnd"/>
      <w:r>
        <w:rPr>
          <w:rFonts w:ascii="Arial Black" w:hAnsi="Arial Black"/>
          <w:lang w:val="en-IN"/>
        </w:rPr>
        <w:t>.</w:t>
      </w:r>
    </w:p>
    <w:p w14:paraId="2E555ECF" w14:textId="77777777" w:rsidR="00A040B6" w:rsidRDefault="00A040B6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W2: </w:t>
      </w:r>
      <w:proofErr w:type="spellStart"/>
      <w:r>
        <w:rPr>
          <w:rFonts w:ascii="Arial Black" w:hAnsi="Arial Black"/>
          <w:lang w:val="en-IN"/>
        </w:rPr>
        <w:t>Neeku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noru</w:t>
      </w:r>
      <w:proofErr w:type="spellEnd"/>
      <w:r>
        <w:rPr>
          <w:rFonts w:ascii="Arial Black" w:hAnsi="Arial Black"/>
          <w:lang w:val="en-IN"/>
        </w:rPr>
        <w:t xml:space="preserve"> ala </w:t>
      </w:r>
      <w:proofErr w:type="spellStart"/>
      <w:r>
        <w:rPr>
          <w:rFonts w:ascii="Arial Black" w:hAnsi="Arial Black"/>
          <w:lang w:val="en-IN"/>
        </w:rPr>
        <w:t>vasthundhi</w:t>
      </w:r>
      <w:proofErr w:type="spellEnd"/>
      <w:r>
        <w:rPr>
          <w:rFonts w:ascii="Arial Black" w:hAnsi="Arial Black"/>
          <w:lang w:val="en-IN"/>
        </w:rPr>
        <w:t xml:space="preserve"> ala </w:t>
      </w:r>
      <w:proofErr w:type="spellStart"/>
      <w:r>
        <w:rPr>
          <w:rFonts w:ascii="Arial Black" w:hAnsi="Arial Black"/>
          <w:lang w:val="en-IN"/>
        </w:rPr>
        <w:t>maatladadniki</w:t>
      </w:r>
      <w:proofErr w:type="spellEnd"/>
      <w:r>
        <w:rPr>
          <w:rFonts w:ascii="Arial Black" w:hAnsi="Arial Black"/>
          <w:lang w:val="en-IN"/>
        </w:rPr>
        <w:t xml:space="preserve"> ?!</w:t>
      </w:r>
    </w:p>
    <w:p w14:paraId="1C22FB13" w14:textId="058C5DB0" w:rsidR="00A040B6" w:rsidRDefault="00A040B6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W3 : M</w:t>
      </w:r>
      <w:r w:rsidR="00C8355A">
        <w:rPr>
          <w:rFonts w:ascii="Arial Black" w:hAnsi="Arial Black"/>
          <w:lang w:val="en-IN"/>
        </w:rPr>
        <w:t>a</w:t>
      </w:r>
      <w:r>
        <w:rPr>
          <w:rFonts w:ascii="Arial Black" w:hAnsi="Arial Black"/>
          <w:lang w:val="en-IN"/>
        </w:rPr>
        <w:t xml:space="preserve">rem </w:t>
      </w:r>
      <w:proofErr w:type="spellStart"/>
      <w:r>
        <w:rPr>
          <w:rFonts w:ascii="Arial Black" w:hAnsi="Arial Black"/>
          <w:lang w:val="en-IN"/>
        </w:rPr>
        <w:t>cheyagalam</w:t>
      </w:r>
      <w:proofErr w:type="spellEnd"/>
      <w:r>
        <w:rPr>
          <w:rFonts w:ascii="Arial Black" w:hAnsi="Arial Black"/>
          <w:lang w:val="en-IN"/>
        </w:rPr>
        <w:t xml:space="preserve">. </w:t>
      </w:r>
      <w:proofErr w:type="spellStart"/>
      <w:r>
        <w:rPr>
          <w:rFonts w:ascii="Arial Black" w:hAnsi="Arial Black"/>
          <w:lang w:val="en-IN"/>
        </w:rPr>
        <w:t>Vaallani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adhurkovadaniki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saraina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aayudhaalu</w:t>
      </w:r>
      <w:proofErr w:type="spellEnd"/>
      <w:r>
        <w:rPr>
          <w:rFonts w:ascii="Arial Black" w:hAnsi="Arial Black"/>
          <w:lang w:val="en-IN"/>
        </w:rPr>
        <w:t xml:space="preserve"> , </w:t>
      </w:r>
      <w:proofErr w:type="spellStart"/>
      <w:r>
        <w:rPr>
          <w:rFonts w:ascii="Arial Black" w:hAnsi="Arial Black"/>
          <w:lang w:val="en-IN"/>
        </w:rPr>
        <w:t>sainyam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kuda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ledhu</w:t>
      </w:r>
      <w:proofErr w:type="spellEnd"/>
      <w:r>
        <w:rPr>
          <w:rFonts w:ascii="Arial Black" w:hAnsi="Arial Black"/>
          <w:lang w:val="en-IN"/>
        </w:rPr>
        <w:t xml:space="preserve">. Ela </w:t>
      </w:r>
      <w:proofErr w:type="spellStart"/>
      <w:r>
        <w:rPr>
          <w:rFonts w:ascii="Arial Black" w:hAnsi="Arial Black"/>
          <w:lang w:val="en-IN"/>
        </w:rPr>
        <w:t>poraaduthu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pothe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avvaramu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migalamu</w:t>
      </w:r>
      <w:proofErr w:type="spellEnd"/>
      <w:r>
        <w:rPr>
          <w:rFonts w:ascii="Arial Black" w:hAnsi="Arial Black"/>
          <w:lang w:val="en-IN"/>
        </w:rPr>
        <w:t>.</w:t>
      </w:r>
    </w:p>
    <w:p w14:paraId="0506D382" w14:textId="77777777" w:rsidR="00A040B6" w:rsidRDefault="00A040B6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W2: Vennu </w:t>
      </w:r>
      <w:proofErr w:type="spellStart"/>
      <w:r>
        <w:rPr>
          <w:rFonts w:ascii="Arial Black" w:hAnsi="Arial Black"/>
          <w:lang w:val="en-IN"/>
        </w:rPr>
        <w:t>chupinchadam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kante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chaavadame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melu</w:t>
      </w:r>
      <w:proofErr w:type="spellEnd"/>
      <w:r>
        <w:rPr>
          <w:rFonts w:ascii="Arial Black" w:hAnsi="Arial Black"/>
          <w:lang w:val="en-IN"/>
        </w:rPr>
        <w:t>.</w:t>
      </w:r>
    </w:p>
    <w:p w14:paraId="71ECE044" w14:textId="77777777" w:rsidR="00A040B6" w:rsidRDefault="00A040B6" w:rsidP="00F366C5">
      <w:pPr>
        <w:rPr>
          <w:rFonts w:ascii="Arial Black" w:hAnsi="Arial Black"/>
          <w:lang w:val="en-IN"/>
        </w:rPr>
      </w:pPr>
    </w:p>
    <w:p w14:paraId="276479D4" w14:textId="77777777" w:rsidR="00A040B6" w:rsidRDefault="00A040B6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Classroom – War ground – Relation ?!</w:t>
      </w:r>
    </w:p>
    <w:p w14:paraId="54A28DDC" w14:textId="43E7DF10" w:rsidR="00A040B6" w:rsidRDefault="00A040B6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>JAPAN – SOIL – THUNDERS – TOWER – JACKETS(YELLOW</w:t>
      </w:r>
      <w:r w:rsidR="00FF59B0">
        <w:rPr>
          <w:rFonts w:ascii="Arial Black" w:hAnsi="Arial Black"/>
          <w:lang w:val="en-IN"/>
        </w:rPr>
        <w:t>(Not Chow</w:t>
      </w:r>
      <w:r>
        <w:rPr>
          <w:rFonts w:ascii="Arial Black" w:hAnsi="Arial Black"/>
          <w:lang w:val="en-IN"/>
        </w:rPr>
        <w:t xml:space="preserve">) </w:t>
      </w:r>
      <w:r w:rsidR="00FF59B0">
        <w:rPr>
          <w:rFonts w:ascii="Arial Black" w:hAnsi="Arial Black"/>
          <w:lang w:val="en-IN"/>
        </w:rPr>
        <w:t>)</w:t>
      </w:r>
      <w:r w:rsidR="005C5A56">
        <w:rPr>
          <w:rFonts w:ascii="Arial Black" w:hAnsi="Arial Black"/>
          <w:lang w:val="en-IN"/>
        </w:rPr>
        <w:t>–</w:t>
      </w:r>
      <w:r>
        <w:rPr>
          <w:rFonts w:ascii="Arial Black" w:hAnsi="Arial Black"/>
          <w:lang w:val="en-IN"/>
        </w:rPr>
        <w:t xml:space="preserve"> NIGHT</w:t>
      </w:r>
    </w:p>
    <w:p w14:paraId="4D95CEF5" w14:textId="77777777" w:rsidR="005C5A56" w:rsidRDefault="005C5A56" w:rsidP="00F366C5">
      <w:pPr>
        <w:rPr>
          <w:rFonts w:ascii="Arial Black" w:hAnsi="Arial Black"/>
          <w:lang w:val="en-IN"/>
        </w:rPr>
      </w:pPr>
    </w:p>
    <w:p w14:paraId="3EE8A99E" w14:textId="0D7202F9" w:rsidR="005C5A56" w:rsidRDefault="005C5A56" w:rsidP="00F366C5">
      <w:pPr>
        <w:rPr>
          <w:rFonts w:ascii="Arial Black" w:hAnsi="Arial Black"/>
          <w:lang w:val="en-IN"/>
        </w:rPr>
      </w:pPr>
    </w:p>
    <w:p w14:paraId="555D8DE7" w14:textId="6E44B4FF" w:rsidR="005C5A56" w:rsidRDefault="005C5A56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Battle of IMPHAL(1944):  </w:t>
      </w:r>
    </w:p>
    <w:p w14:paraId="220A2293" w14:textId="073A6437" w:rsidR="00CC12FE" w:rsidRDefault="005C5A56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    Japan attacks and invades India. But Japan made an alliance with India. But Japan was lost with heavy losses.</w:t>
      </w:r>
      <w:r w:rsidR="00340B39">
        <w:rPr>
          <w:rFonts w:ascii="Arial Black" w:hAnsi="Arial Black"/>
          <w:lang w:val="en-IN"/>
        </w:rPr>
        <w:t xml:space="preserve"> But Japan was demanded nothing in as dream</w:t>
      </w:r>
      <w:r w:rsidR="00CC12FE">
        <w:rPr>
          <w:rFonts w:ascii="Arial Black" w:hAnsi="Arial Black"/>
          <w:lang w:val="en-IN"/>
        </w:rPr>
        <w:t>. (Already short films)</w:t>
      </w:r>
      <w:r w:rsidR="004D6D26">
        <w:rPr>
          <w:rFonts w:ascii="Arial Black" w:hAnsi="Arial Black"/>
          <w:lang w:val="en-IN"/>
        </w:rPr>
        <w:t>/ Feature film perspective of JAPAN</w:t>
      </w:r>
    </w:p>
    <w:p w14:paraId="354DE12F" w14:textId="77777777" w:rsidR="00CC12FE" w:rsidRDefault="00CC12FE" w:rsidP="00F366C5">
      <w:pPr>
        <w:rPr>
          <w:rFonts w:ascii="Arial Black" w:hAnsi="Arial Black"/>
          <w:lang w:val="en-IN"/>
        </w:rPr>
      </w:pPr>
    </w:p>
    <w:p w14:paraId="253878EF" w14:textId="77777777" w:rsidR="00CC12FE" w:rsidRDefault="00CC12FE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OR</w:t>
      </w:r>
    </w:p>
    <w:p w14:paraId="28B78424" w14:textId="59B80770" w:rsidR="005C5A56" w:rsidRPr="00F366C5" w:rsidRDefault="00CC12FE" w:rsidP="00F366C5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Fictional </w:t>
      </w:r>
      <w:r w:rsidRPr="00CC12FE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40B39">
        <w:rPr>
          <w:rFonts w:ascii="Arial Black" w:hAnsi="Arial Black"/>
          <w:lang w:val="en-IN"/>
        </w:rPr>
        <w:t xml:space="preserve"> </w:t>
      </w:r>
    </w:p>
    <w:sectPr w:rsidR="005C5A56" w:rsidRPr="00F3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11652429">
    <w:abstractNumId w:val="19"/>
  </w:num>
  <w:num w:numId="2" w16cid:durableId="821656531">
    <w:abstractNumId w:val="12"/>
  </w:num>
  <w:num w:numId="3" w16cid:durableId="2027555327">
    <w:abstractNumId w:val="10"/>
  </w:num>
  <w:num w:numId="4" w16cid:durableId="594746688">
    <w:abstractNumId w:val="21"/>
  </w:num>
  <w:num w:numId="5" w16cid:durableId="1135638823">
    <w:abstractNumId w:val="13"/>
  </w:num>
  <w:num w:numId="6" w16cid:durableId="1050887527">
    <w:abstractNumId w:val="16"/>
  </w:num>
  <w:num w:numId="7" w16cid:durableId="185221278">
    <w:abstractNumId w:val="18"/>
  </w:num>
  <w:num w:numId="8" w16cid:durableId="1976135112">
    <w:abstractNumId w:val="9"/>
  </w:num>
  <w:num w:numId="9" w16cid:durableId="1109816887">
    <w:abstractNumId w:val="7"/>
  </w:num>
  <w:num w:numId="10" w16cid:durableId="1325016082">
    <w:abstractNumId w:val="6"/>
  </w:num>
  <w:num w:numId="11" w16cid:durableId="667370939">
    <w:abstractNumId w:val="5"/>
  </w:num>
  <w:num w:numId="12" w16cid:durableId="1418140040">
    <w:abstractNumId w:val="4"/>
  </w:num>
  <w:num w:numId="13" w16cid:durableId="200287693">
    <w:abstractNumId w:val="8"/>
  </w:num>
  <w:num w:numId="14" w16cid:durableId="1415972831">
    <w:abstractNumId w:val="3"/>
  </w:num>
  <w:num w:numId="15" w16cid:durableId="1795445941">
    <w:abstractNumId w:val="2"/>
  </w:num>
  <w:num w:numId="16" w16cid:durableId="1014726121">
    <w:abstractNumId w:val="1"/>
  </w:num>
  <w:num w:numId="17" w16cid:durableId="130296961">
    <w:abstractNumId w:val="0"/>
  </w:num>
  <w:num w:numId="18" w16cid:durableId="772433674">
    <w:abstractNumId w:val="14"/>
  </w:num>
  <w:num w:numId="19" w16cid:durableId="1439445102">
    <w:abstractNumId w:val="15"/>
  </w:num>
  <w:num w:numId="20" w16cid:durableId="1747066518">
    <w:abstractNumId w:val="20"/>
  </w:num>
  <w:num w:numId="21" w16cid:durableId="455946577">
    <w:abstractNumId w:val="17"/>
  </w:num>
  <w:num w:numId="22" w16cid:durableId="1817185492">
    <w:abstractNumId w:val="11"/>
  </w:num>
  <w:num w:numId="23" w16cid:durableId="1761175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C5"/>
    <w:rsid w:val="00123598"/>
    <w:rsid w:val="00301BDC"/>
    <w:rsid w:val="00340B39"/>
    <w:rsid w:val="004D6D26"/>
    <w:rsid w:val="005A0DA5"/>
    <w:rsid w:val="005C5A56"/>
    <w:rsid w:val="00645252"/>
    <w:rsid w:val="006A7618"/>
    <w:rsid w:val="006D3D74"/>
    <w:rsid w:val="0083569A"/>
    <w:rsid w:val="00A040B6"/>
    <w:rsid w:val="00A9204E"/>
    <w:rsid w:val="00B23E7D"/>
    <w:rsid w:val="00BC6354"/>
    <w:rsid w:val="00C8355A"/>
    <w:rsid w:val="00CC12FE"/>
    <w:rsid w:val="00F366C5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6539"/>
  <w15:chartTrackingRefBased/>
  <w15:docId w15:val="{81E8ED18-0AE0-4FBB-BB4F-3F991B84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h\AppData\Local\Microsoft\Office\16.0\DTS\en-IN%7bF807E57F-9E17-4802-AA94-4295FEFA1935%7d\%7bE3D553D4-E4CD-409E-B6D2-8913A19329F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{E3D553D4-E4CD-409E-B6D2-8913A19329FF}tf02786999_win32</Template>
  <TotalTime>512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harieee _7</cp:lastModifiedBy>
  <cp:revision>9</cp:revision>
  <dcterms:created xsi:type="dcterms:W3CDTF">2023-05-14T10:30:00Z</dcterms:created>
  <dcterms:modified xsi:type="dcterms:W3CDTF">2024-10-17T19:26:00Z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